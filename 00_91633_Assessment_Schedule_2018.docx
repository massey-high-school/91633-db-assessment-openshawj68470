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41CBDD" w14:textId="77777777" w:rsidR="00812094" w:rsidRPr="00DE51E2" w:rsidRDefault="00812094" w:rsidP="00812094">
      <w:pPr>
        <w:jc w:val="center"/>
        <w:rPr>
          <w:b/>
          <w:sz w:val="30"/>
          <w:lang w:val="en-GB"/>
        </w:rPr>
      </w:pPr>
      <w:r>
        <w:rPr>
          <w:b/>
          <w:sz w:val="30"/>
          <w:lang w:val="en-GB"/>
        </w:rPr>
        <w:t>Complex</w:t>
      </w:r>
      <w:r w:rsidRPr="00DE51E2">
        <w:rPr>
          <w:b/>
          <w:sz w:val="30"/>
          <w:lang w:val="en-GB"/>
        </w:rPr>
        <w:t xml:space="preserve"> </w:t>
      </w:r>
      <w:r w:rsidR="003571AF">
        <w:rPr>
          <w:b/>
          <w:sz w:val="30"/>
          <w:lang w:val="en-GB"/>
        </w:rPr>
        <w:t>Databases</w:t>
      </w:r>
      <w:r w:rsidRPr="00DE51E2">
        <w:rPr>
          <w:b/>
          <w:sz w:val="30"/>
          <w:lang w:val="en-GB"/>
        </w:rPr>
        <w:t xml:space="preserve"> </w:t>
      </w:r>
      <w:r w:rsidR="003571AF">
        <w:rPr>
          <w:b/>
          <w:sz w:val="30"/>
          <w:lang w:val="en-GB"/>
        </w:rPr>
        <w:t>-</w:t>
      </w:r>
      <w:r w:rsidRPr="00DE51E2">
        <w:rPr>
          <w:b/>
          <w:sz w:val="30"/>
          <w:lang w:val="en-GB"/>
        </w:rPr>
        <w:t xml:space="preserve"> Assessment Schedule</w:t>
      </w:r>
    </w:p>
    <w:p w14:paraId="7141CBDE" w14:textId="77777777" w:rsidR="00812094" w:rsidRDefault="00812094" w:rsidP="00812094">
      <w:pPr>
        <w:rPr>
          <w:lang w:val="en-GB"/>
        </w:rPr>
      </w:pPr>
    </w:p>
    <w:p w14:paraId="7141CBDF" w14:textId="510F1081" w:rsidR="00812094" w:rsidRDefault="00812094" w:rsidP="002A4F6E">
      <w:pPr>
        <w:tabs>
          <w:tab w:val="left" w:pos="6663"/>
        </w:tabs>
      </w:pPr>
      <w:r w:rsidRPr="00DE51E2">
        <w:rPr>
          <w:b/>
        </w:rPr>
        <w:t>Student Name</w:t>
      </w:r>
      <w:r>
        <w:t>:</w:t>
      </w:r>
      <w:r w:rsidR="002A4F6E">
        <w:t xml:space="preserve"> </w:t>
      </w:r>
      <w:r w:rsidR="002A4F6E" w:rsidRPr="002A4F6E">
        <w:rPr>
          <w:u w:val="single"/>
        </w:rPr>
        <w:t>StuDent</w:t>
      </w:r>
      <w:r>
        <w:tab/>
      </w:r>
      <w:r w:rsidRPr="00DE51E2">
        <w:rPr>
          <w:b/>
        </w:rPr>
        <w:t>Grade</w:t>
      </w:r>
      <w:r>
        <w:t>:</w:t>
      </w:r>
      <w:r w:rsidR="002A4F6E">
        <w:rPr>
          <w:u w:val="single"/>
        </w:rPr>
        <w:t>grade</w:t>
      </w:r>
    </w:p>
    <w:p w14:paraId="7141CBE0" w14:textId="77777777" w:rsidR="00812094" w:rsidRDefault="00812094" w:rsidP="00812094"/>
    <w:tbl>
      <w:tblPr>
        <w:tblStyle w:val="TableGrid"/>
        <w:tblW w:w="970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4677"/>
        <w:gridCol w:w="520"/>
      </w:tblGrid>
      <w:tr w:rsidR="002A4F6E" w:rsidRPr="00647019" w14:paraId="7141CBE6" w14:textId="77777777" w:rsidTr="002A4F6E">
        <w:tc>
          <w:tcPr>
            <w:tcW w:w="45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1CBE1" w14:textId="77777777" w:rsidR="002A4F6E" w:rsidRPr="00647019" w:rsidRDefault="002A4F6E" w:rsidP="003B0A23">
            <w:pPr>
              <w:rPr>
                <w:b/>
                <w:sz w:val="28"/>
              </w:rPr>
            </w:pPr>
            <w:r w:rsidRPr="00647019">
              <w:rPr>
                <w:b/>
                <w:sz w:val="28"/>
              </w:rPr>
              <w:t>Specification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1CBE2" w14:textId="77777777" w:rsidR="002A4F6E" w:rsidRPr="00647019" w:rsidRDefault="002A4F6E" w:rsidP="003B0A23">
            <w:pPr>
              <w:rPr>
                <w:b/>
                <w:sz w:val="28"/>
              </w:rPr>
            </w:pPr>
            <w:r w:rsidRPr="00647019">
              <w:rPr>
                <w:b/>
                <w:sz w:val="28"/>
              </w:rPr>
              <w:t>Comments / Evidence</w:t>
            </w:r>
          </w:p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141CBE3" w14:textId="504EE4FD" w:rsidR="002A4F6E" w:rsidRPr="00647019" w:rsidRDefault="002A4F6E" w:rsidP="003B0A23">
            <w:pPr>
              <w:jc w:val="center"/>
              <w:rPr>
                <w:b/>
                <w:sz w:val="28"/>
              </w:rPr>
            </w:pPr>
          </w:p>
        </w:tc>
      </w:tr>
      <w:tr w:rsidR="002A4F6E" w:rsidRPr="00647019" w14:paraId="1EE0EE1C" w14:textId="77777777" w:rsidTr="002A4F6E">
        <w:tc>
          <w:tcPr>
            <w:tcW w:w="97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ABF8F" w:themeFill="accent6" w:themeFillTint="99"/>
          </w:tcPr>
          <w:p w14:paraId="2640CC0E" w14:textId="12F209A5" w:rsidR="002A4F6E" w:rsidRPr="00647019" w:rsidRDefault="002A4F6E" w:rsidP="003B0A23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ACHIEVED</w:t>
            </w:r>
          </w:p>
        </w:tc>
      </w:tr>
      <w:tr w:rsidR="002A4F6E" w14:paraId="7141CBEC" w14:textId="77777777" w:rsidTr="002A4F6E">
        <w:trPr>
          <w:trHeight w:val="546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7141CBE7" w14:textId="77777777" w:rsidR="002A4F6E" w:rsidRDefault="002A4F6E" w:rsidP="003571AF">
            <w:pPr>
              <w:pStyle w:val="ListParagraph"/>
              <w:numPr>
                <w:ilvl w:val="0"/>
                <w:numId w:val="23"/>
              </w:numPr>
              <w:ind w:left="360"/>
            </w:pPr>
            <w:r>
              <w:t>Design and construct</w:t>
            </w:r>
            <w:r w:rsidRPr="003571AF">
              <w:t xml:space="preserve"> a database with a workable table structure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7141CBE8" w14:textId="77777777" w:rsidR="002A4F6E" w:rsidRDefault="002A4F6E" w:rsidP="003B0A23"/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sdt>
            <w:sdtPr>
              <w:id w:val="-84901581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141CBE9" w14:textId="25EC08F9" w:rsidR="002A4F6E" w:rsidRDefault="002A4F6E" w:rsidP="003B0A23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2A4F6E" w14:paraId="7141CBF2" w14:textId="77777777" w:rsidTr="002A4F6E">
        <w:trPr>
          <w:trHeight w:val="273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7141CBED" w14:textId="77777777" w:rsidR="002A4F6E" w:rsidRDefault="002A4F6E" w:rsidP="003571AF">
            <w:pPr>
              <w:pStyle w:val="ListParagraph"/>
              <w:numPr>
                <w:ilvl w:val="0"/>
                <w:numId w:val="23"/>
              </w:numPr>
              <w:ind w:left="360"/>
            </w:pPr>
            <w:r>
              <w:t>Create</w:t>
            </w:r>
            <w:r w:rsidRPr="003571AF">
              <w:t xml:space="preserve"> queries to retrieve and modify data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7141CBEE" w14:textId="77777777" w:rsidR="002A4F6E" w:rsidRDefault="002A4F6E" w:rsidP="003B0A23"/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sdt>
            <w:sdtPr>
              <w:id w:val="19915207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141CBEF" w14:textId="7C25828D" w:rsidR="002A4F6E" w:rsidRPr="00647019" w:rsidRDefault="002A4F6E" w:rsidP="002A4F6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2A4F6E" w14:paraId="7141CBF8" w14:textId="77777777" w:rsidTr="002A4F6E">
        <w:trPr>
          <w:trHeight w:val="309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7141CBF3" w14:textId="77777777" w:rsidR="002A4F6E" w:rsidRDefault="002A4F6E" w:rsidP="003571AF">
            <w:pPr>
              <w:pStyle w:val="ListParagraph"/>
              <w:numPr>
                <w:ilvl w:val="0"/>
                <w:numId w:val="23"/>
              </w:numPr>
              <w:ind w:left="360"/>
            </w:pPr>
            <w:r>
              <w:t>Allow data in at least one database table to be changed via a website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7141CBF4" w14:textId="77777777" w:rsidR="002A4F6E" w:rsidRDefault="002A4F6E" w:rsidP="003B0A23"/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sdt>
            <w:sdtPr>
              <w:id w:val="-204705706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141CBF5" w14:textId="7BA4FED2" w:rsidR="002A4F6E" w:rsidRPr="00647019" w:rsidRDefault="002A4F6E" w:rsidP="002A4F6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2A4F6E" w14:paraId="7141CBFE" w14:textId="77777777" w:rsidTr="002A4F6E">
        <w:trPr>
          <w:trHeight w:val="309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7141CBF9" w14:textId="77777777" w:rsidR="002A4F6E" w:rsidRDefault="002A4F6E" w:rsidP="003571AF">
            <w:pPr>
              <w:pStyle w:val="ListParagraph"/>
              <w:numPr>
                <w:ilvl w:val="0"/>
                <w:numId w:val="23"/>
              </w:numPr>
              <w:ind w:left="360"/>
            </w:pPr>
            <w:r>
              <w:t>Apply design elements and formatting techniques to customise data input and display.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7141CBFA" w14:textId="77777777" w:rsidR="002A4F6E" w:rsidRDefault="002A4F6E" w:rsidP="003571AF"/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sdt>
            <w:sdtPr>
              <w:id w:val="167938359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141CBFB" w14:textId="215B5532" w:rsidR="002A4F6E" w:rsidRDefault="002A4F6E" w:rsidP="002A4F6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2A4F6E" w14:paraId="7141CC04" w14:textId="77777777" w:rsidTr="002A4F6E">
        <w:trPr>
          <w:trHeight w:val="309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7141CBFF" w14:textId="77777777" w:rsidR="002A4F6E" w:rsidRDefault="002A4F6E" w:rsidP="003571AF">
            <w:pPr>
              <w:pStyle w:val="ListParagraph"/>
              <w:numPr>
                <w:ilvl w:val="0"/>
                <w:numId w:val="23"/>
              </w:numPr>
              <w:ind w:left="360"/>
            </w:pPr>
            <w:r>
              <w:t>Apply data integrity and testing procedures to ensure the outcome meets the specifications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7141CC00" w14:textId="77777777" w:rsidR="002A4F6E" w:rsidRDefault="002A4F6E" w:rsidP="003571AF"/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sdt>
            <w:sdtPr>
              <w:id w:val="165887883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141CC01" w14:textId="20432E88" w:rsidR="002A4F6E" w:rsidRDefault="002A4F6E" w:rsidP="002A4F6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2A4F6E" w14:paraId="7141CC0A" w14:textId="77777777" w:rsidTr="002A4F6E">
        <w:trPr>
          <w:trHeight w:val="309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7141CC05" w14:textId="77777777" w:rsidR="002A4F6E" w:rsidRDefault="002A4F6E" w:rsidP="003571AF">
            <w:pPr>
              <w:pStyle w:val="ListParagraph"/>
              <w:numPr>
                <w:ilvl w:val="0"/>
                <w:numId w:val="23"/>
              </w:numPr>
              <w:ind w:left="360"/>
            </w:pPr>
            <w:r>
              <w:t>Apply</w:t>
            </w:r>
            <w:r w:rsidRPr="003571AF">
              <w:t xml:space="preserve"> data access permissions as appropriate to the outcome.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14:paraId="7141CC06" w14:textId="77777777" w:rsidR="002A4F6E" w:rsidRDefault="002A4F6E" w:rsidP="003B0A23"/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</w:tcPr>
          <w:sdt>
            <w:sdtPr>
              <w:id w:val="95375711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141CC07" w14:textId="397E2198" w:rsidR="002A4F6E" w:rsidRDefault="002A4F6E" w:rsidP="002A4F6E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2A4F6E" w14:paraId="56BE027B" w14:textId="77777777" w:rsidTr="002A4F6E">
        <w:trPr>
          <w:trHeight w:val="309"/>
        </w:trPr>
        <w:tc>
          <w:tcPr>
            <w:tcW w:w="970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</w:tcPr>
          <w:p w14:paraId="354FF02F" w14:textId="5B913EE6" w:rsidR="002A4F6E" w:rsidRPr="002A4F6E" w:rsidRDefault="002A4F6E" w:rsidP="003B0A23">
            <w:pPr>
              <w:jc w:val="center"/>
              <w:rPr>
                <w:b/>
              </w:rPr>
            </w:pPr>
            <w:r w:rsidRPr="002A4F6E">
              <w:rPr>
                <w:b/>
                <w:sz w:val="28"/>
              </w:rPr>
              <w:t>MERIT</w:t>
            </w:r>
          </w:p>
        </w:tc>
      </w:tr>
      <w:tr w:rsidR="002A4F6E" w14:paraId="7141CC10" w14:textId="77777777" w:rsidTr="002A4F6E">
        <w:trPr>
          <w:trHeight w:val="309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7141CC0B" w14:textId="77777777" w:rsidR="002A4F6E" w:rsidRDefault="002A4F6E" w:rsidP="003571AF">
            <w:pPr>
              <w:pStyle w:val="ListParagraph"/>
              <w:numPr>
                <w:ilvl w:val="0"/>
                <w:numId w:val="23"/>
              </w:numPr>
              <w:ind w:left="360"/>
            </w:pPr>
            <w:r>
              <w:t>Showed accuracy in designing and constructing the table structure, applying design elements, techniques and procedures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7141CC0C" w14:textId="77777777" w:rsidR="002A4F6E" w:rsidRDefault="002A4F6E" w:rsidP="003B0A23"/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sdt>
            <w:sdtPr>
              <w:id w:val="-55254581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141CC0D" w14:textId="03B658B1" w:rsidR="002A4F6E" w:rsidRPr="006374F0" w:rsidRDefault="006374F0" w:rsidP="006374F0">
                <w:pPr>
                  <w:jc w:val="center"/>
                  <w:rPr>
                    <w:rFonts w:eastAsiaTheme="minorEastAsia"/>
                    <w:lang w:eastAsia="en-NZ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2A4F6E" w14:paraId="7141CC16" w14:textId="77777777" w:rsidTr="002A4F6E">
        <w:trPr>
          <w:trHeight w:val="309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7141CC11" w14:textId="77777777" w:rsidR="002A4F6E" w:rsidRDefault="002A4F6E" w:rsidP="003571AF">
            <w:pPr>
              <w:pStyle w:val="ListParagraph"/>
              <w:numPr>
                <w:ilvl w:val="0"/>
                <w:numId w:val="23"/>
              </w:numPr>
              <w:ind w:left="360"/>
            </w:pPr>
            <w:r>
              <w:t>Showed independence with regard to decision making when producing the outcome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</w:tcPr>
          <w:p w14:paraId="7141CC12" w14:textId="77777777" w:rsidR="002A4F6E" w:rsidRDefault="002A4F6E" w:rsidP="003B0A23"/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 w:themeFill="accent4" w:themeFillTint="33"/>
            <w:vAlign w:val="center"/>
          </w:tcPr>
          <w:sdt>
            <w:sdtPr>
              <w:id w:val="18317236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141CC13" w14:textId="4D2855B0" w:rsidR="002A4F6E" w:rsidRPr="006374F0" w:rsidRDefault="006374F0" w:rsidP="006374F0">
                <w:pPr>
                  <w:jc w:val="center"/>
                  <w:rPr>
                    <w:rFonts w:eastAsiaTheme="minorEastAsia"/>
                    <w:lang w:eastAsia="en-NZ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2A4F6E" w14:paraId="2F346D33" w14:textId="77777777" w:rsidTr="002A4F6E">
        <w:trPr>
          <w:trHeight w:val="309"/>
        </w:trPr>
        <w:tc>
          <w:tcPr>
            <w:tcW w:w="9700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6923C" w:themeFill="accent3" w:themeFillShade="BF"/>
          </w:tcPr>
          <w:p w14:paraId="056FDB15" w14:textId="106C1EB5" w:rsidR="002A4F6E" w:rsidRPr="002A4F6E" w:rsidRDefault="002A4F6E" w:rsidP="003B0A23">
            <w:pPr>
              <w:jc w:val="center"/>
              <w:rPr>
                <w:b/>
              </w:rPr>
            </w:pPr>
            <w:r w:rsidRPr="002A4F6E">
              <w:rPr>
                <w:b/>
                <w:sz w:val="28"/>
              </w:rPr>
              <w:t>EXCELLECE</w:t>
            </w:r>
          </w:p>
        </w:tc>
      </w:tr>
      <w:tr w:rsidR="002A4F6E" w14:paraId="7141CC1C" w14:textId="77777777" w:rsidTr="002A4F6E">
        <w:trPr>
          <w:trHeight w:val="309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7141CC17" w14:textId="77777777" w:rsidR="002A4F6E" w:rsidRDefault="002A4F6E" w:rsidP="003571AF">
            <w:pPr>
              <w:pStyle w:val="ListParagraph"/>
              <w:numPr>
                <w:ilvl w:val="0"/>
                <w:numId w:val="23"/>
              </w:numPr>
              <w:ind w:left="360"/>
            </w:pPr>
            <w:r>
              <w:t xml:space="preserve">Designed and constructed a database with a well-organised table structure 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7141CC18" w14:textId="77777777" w:rsidR="002A4F6E" w:rsidRDefault="002A4F6E" w:rsidP="003B0A23"/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sdt>
            <w:sdtPr>
              <w:id w:val="105435266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141CC19" w14:textId="111A757E" w:rsidR="002A4F6E" w:rsidRPr="006374F0" w:rsidRDefault="006374F0" w:rsidP="006374F0">
                <w:pPr>
                  <w:jc w:val="center"/>
                  <w:rPr>
                    <w:rFonts w:eastAsiaTheme="minorEastAsia"/>
                    <w:lang w:eastAsia="en-NZ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2A4F6E" w14:paraId="7141CC22" w14:textId="77777777" w:rsidTr="002A4F6E">
        <w:trPr>
          <w:trHeight w:val="309"/>
        </w:trPr>
        <w:tc>
          <w:tcPr>
            <w:tcW w:w="450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7141CC1D" w14:textId="77777777" w:rsidR="002A4F6E" w:rsidRDefault="002A4F6E" w:rsidP="003571AF">
            <w:pPr>
              <w:pStyle w:val="ListParagraph"/>
              <w:numPr>
                <w:ilvl w:val="0"/>
                <w:numId w:val="23"/>
              </w:numPr>
              <w:ind w:left="360"/>
            </w:pPr>
            <w:r>
              <w:t>Produced the outcome in a manner that economises the use of resources.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</w:tcPr>
          <w:p w14:paraId="7141CC1E" w14:textId="77777777" w:rsidR="002A4F6E" w:rsidRDefault="002A4F6E" w:rsidP="003B0A23"/>
        </w:tc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center"/>
          </w:tcPr>
          <w:sdt>
            <w:sdtPr>
              <w:id w:val="211732561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141CC1F" w14:textId="70C40516" w:rsidR="002A4F6E" w:rsidRPr="006374F0" w:rsidRDefault="006374F0" w:rsidP="006374F0">
                <w:pPr>
                  <w:jc w:val="center"/>
                  <w:rPr>
                    <w:rFonts w:eastAsiaTheme="minorEastAsia"/>
                    <w:lang w:eastAsia="en-NZ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</w:tbl>
    <w:p w14:paraId="7141CC23" w14:textId="77777777" w:rsidR="00812094" w:rsidRDefault="00812094" w:rsidP="00812094"/>
    <w:tbl>
      <w:tblPr>
        <w:tblStyle w:val="TableGrid"/>
        <w:tblW w:w="9776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3"/>
        <w:gridCol w:w="3572"/>
        <w:gridCol w:w="992"/>
        <w:gridCol w:w="709"/>
      </w:tblGrid>
      <w:tr w:rsidR="00812094" w14:paraId="7141CC27" w14:textId="77777777" w:rsidTr="006374F0">
        <w:trPr>
          <w:trHeight w:val="311"/>
        </w:trPr>
        <w:tc>
          <w:tcPr>
            <w:tcW w:w="4503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141CC24" w14:textId="77777777" w:rsidR="00812094" w:rsidRDefault="00812094" w:rsidP="003B0A23">
            <w:r w:rsidRPr="00667DB3">
              <w:rPr>
                <w:b/>
              </w:rPr>
              <w:t xml:space="preserve">Overall Completion </w:t>
            </w:r>
          </w:p>
        </w:tc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141CC25" w14:textId="77777777" w:rsidR="00812094" w:rsidRDefault="00812094" w:rsidP="003B0A23"/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14:paraId="7141CC26" w14:textId="77777777" w:rsidR="00812094" w:rsidRPr="005A7620" w:rsidRDefault="00812094" w:rsidP="003B0A23">
            <w:pPr>
              <w:jc w:val="center"/>
              <w:rPr>
                <w:b/>
                <w:i/>
              </w:rPr>
            </w:pPr>
            <w:r w:rsidRPr="005A7620">
              <w:rPr>
                <w:b/>
                <w:i/>
              </w:rPr>
              <w:t>Tick ONE box below</w:t>
            </w:r>
          </w:p>
        </w:tc>
      </w:tr>
      <w:tr w:rsidR="002A4F6E" w14:paraId="7141CC2D" w14:textId="77777777" w:rsidTr="006374F0">
        <w:trPr>
          <w:trHeight w:val="565"/>
        </w:trPr>
        <w:tc>
          <w:tcPr>
            <w:tcW w:w="450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7141CC28" w14:textId="77777777" w:rsidR="002A4F6E" w:rsidRDefault="002A4F6E" w:rsidP="00812094">
            <w:pPr>
              <w:pStyle w:val="ListParagraph"/>
              <w:numPr>
                <w:ilvl w:val="0"/>
                <w:numId w:val="23"/>
              </w:numPr>
            </w:pPr>
            <w:r>
              <w:t>Outcome complete and functions as intended with some errors</w:t>
            </w: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41CC29" w14:textId="77777777" w:rsidR="002A4F6E" w:rsidRDefault="002A4F6E" w:rsidP="003B0A23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14:paraId="7141CC2B" w14:textId="5304540C" w:rsidR="002A4F6E" w:rsidRDefault="002A4F6E" w:rsidP="003B0A23">
            <w:pPr>
              <w:jc w:val="center"/>
            </w:pPr>
            <w:r>
              <w:t>A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sdt>
            <w:sdtPr>
              <w:id w:val="169896810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141CC2C" w14:textId="3286B97F" w:rsidR="002A4F6E" w:rsidRPr="006374F0" w:rsidRDefault="006374F0" w:rsidP="006374F0">
                <w:pPr>
                  <w:jc w:val="center"/>
                  <w:rPr>
                    <w:rFonts w:eastAsiaTheme="minorEastAsia"/>
                    <w:lang w:eastAsia="en-NZ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2A4F6E" w14:paraId="7141CC33" w14:textId="77777777" w:rsidTr="006374F0">
        <w:trPr>
          <w:trHeight w:val="565"/>
        </w:trPr>
        <w:tc>
          <w:tcPr>
            <w:tcW w:w="450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7141CC2E" w14:textId="77777777" w:rsidR="002A4F6E" w:rsidRDefault="002A4F6E" w:rsidP="00812094">
            <w:pPr>
              <w:pStyle w:val="ListParagraph"/>
              <w:numPr>
                <w:ilvl w:val="0"/>
                <w:numId w:val="23"/>
              </w:numPr>
            </w:pPr>
            <w:r>
              <w:t>Outcome was created skilfully and is fully functional</w:t>
            </w: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41CC2F" w14:textId="77777777" w:rsidR="002A4F6E" w:rsidRDefault="002A4F6E" w:rsidP="003B0A23"/>
        </w:tc>
        <w:tc>
          <w:tcPr>
            <w:tcW w:w="992" w:type="dxa"/>
            <w:tcBorders>
              <w:top w:val="nil"/>
              <w:left w:val="single" w:sz="4" w:space="0" w:color="auto"/>
              <w:bottom w:val="nil"/>
            </w:tcBorders>
            <w:shd w:val="clear" w:color="auto" w:fill="D9D9D9" w:themeFill="background1" w:themeFillShade="D9"/>
            <w:vAlign w:val="center"/>
          </w:tcPr>
          <w:p w14:paraId="7141CC31" w14:textId="4EF3749E" w:rsidR="002A4F6E" w:rsidRDefault="002A4F6E" w:rsidP="003B0A23">
            <w:pPr>
              <w:jc w:val="center"/>
            </w:pPr>
            <w:r>
              <w:t>M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sdt>
            <w:sdtPr>
              <w:id w:val="-142818637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141CC32" w14:textId="5245EA04" w:rsidR="002A4F6E" w:rsidRPr="006374F0" w:rsidRDefault="006374F0" w:rsidP="006374F0">
                <w:pPr>
                  <w:jc w:val="center"/>
                  <w:rPr>
                    <w:rFonts w:eastAsiaTheme="minorEastAsia"/>
                    <w:lang w:eastAsia="en-NZ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  <w:tr w:rsidR="002A4F6E" w14:paraId="7141CC39" w14:textId="77777777" w:rsidTr="006374F0">
        <w:trPr>
          <w:trHeight w:val="701"/>
        </w:trPr>
        <w:tc>
          <w:tcPr>
            <w:tcW w:w="4503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41CC34" w14:textId="77777777" w:rsidR="002A4F6E" w:rsidRDefault="002A4F6E" w:rsidP="00812094">
            <w:pPr>
              <w:pStyle w:val="ListParagraph"/>
              <w:numPr>
                <w:ilvl w:val="0"/>
                <w:numId w:val="23"/>
              </w:numPr>
            </w:pPr>
            <w:r>
              <w:t>Outcome was created efficiently and is fully functional</w:t>
            </w:r>
          </w:p>
        </w:tc>
        <w:tc>
          <w:tcPr>
            <w:tcW w:w="35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1CC35" w14:textId="77777777" w:rsidR="002A4F6E" w:rsidRDefault="002A4F6E" w:rsidP="003B0A23"/>
        </w:tc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41CC37" w14:textId="6C166721" w:rsidR="002A4F6E" w:rsidRDefault="002A4F6E" w:rsidP="003B0A23">
            <w:pPr>
              <w:jc w:val="center"/>
            </w:pPr>
            <w:r>
              <w:t>E</w:t>
            </w:r>
          </w:p>
        </w:tc>
        <w:tc>
          <w:tcPr>
            <w:tcW w:w="709" w:type="dxa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sdt>
            <w:sdtPr>
              <w:id w:val="-190290656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Content>
              <w:p w14:paraId="7141CC38" w14:textId="6DA2D523" w:rsidR="002A4F6E" w:rsidRPr="006374F0" w:rsidRDefault="006374F0" w:rsidP="006374F0">
                <w:pPr>
                  <w:jc w:val="center"/>
                  <w:rPr>
                    <w:rFonts w:eastAsiaTheme="minorEastAsia"/>
                    <w:lang w:eastAsia="en-NZ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sdtContent>
          </w:sdt>
        </w:tc>
      </w:tr>
    </w:tbl>
    <w:p w14:paraId="7141CC3A" w14:textId="77777777" w:rsidR="00812094" w:rsidRDefault="00812094" w:rsidP="00812094"/>
    <w:p w14:paraId="7141CC3B" w14:textId="77777777" w:rsidR="00812094" w:rsidRDefault="00812094" w:rsidP="00812094">
      <w:r>
        <w:t>Additional Comments:</w:t>
      </w:r>
    </w:p>
    <w:p w14:paraId="7141CC3C" w14:textId="77777777" w:rsidR="00A77B3E" w:rsidRDefault="00A77B3E" w:rsidP="00D87F8B"/>
    <w:sectPr w:rsidR="00A77B3E">
      <w:pgSz w:w="11906" w:h="16838"/>
      <w:pgMar w:top="850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269A5878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85464128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107E377C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067C3478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55842788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D8DE735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60948C74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C068C966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0A74856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1" w15:restartNumberingAfterBreak="0">
    <w:nsid w:val="00000002"/>
    <w:multiLevelType w:val="hybridMultilevel"/>
    <w:tmpl w:val="00000002"/>
    <w:lvl w:ilvl="0" w:tplc="FEAC91D2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B0ECBEE4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BA5C096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6534D4A4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2090BD9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52806466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01ACA55A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6D27924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BB10C7CA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2" w15:restartNumberingAfterBreak="0">
    <w:nsid w:val="00000003"/>
    <w:multiLevelType w:val="hybridMultilevel"/>
    <w:tmpl w:val="00000003"/>
    <w:lvl w:ilvl="0" w:tplc="B5BEE624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93BAC5FC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049C27DE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BE54421C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A296CCB6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F6BAE7C4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10FAC542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F8241DB6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0EB243C6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3" w15:restartNumberingAfterBreak="0">
    <w:nsid w:val="00000004"/>
    <w:multiLevelType w:val="hybridMultilevel"/>
    <w:tmpl w:val="00000004"/>
    <w:lvl w:ilvl="0" w:tplc="11CAED12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78DC2938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B49E90B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7CF439D4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05D62660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7EF89188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9B4E9BE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3630403A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78BAE564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4" w15:restartNumberingAfterBreak="0">
    <w:nsid w:val="00000005"/>
    <w:multiLevelType w:val="hybridMultilevel"/>
    <w:tmpl w:val="00000005"/>
    <w:lvl w:ilvl="0" w:tplc="7F0EB6CE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9D30E7E2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86BE9760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CB10D828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32EE5070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397A74A8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F4FAB704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CCBCE818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87FC60D2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5" w15:restartNumberingAfterBreak="0">
    <w:nsid w:val="00000006"/>
    <w:multiLevelType w:val="hybridMultilevel"/>
    <w:tmpl w:val="00000006"/>
    <w:lvl w:ilvl="0" w:tplc="65C22376">
      <w:start w:val="1"/>
      <w:numFmt w:val="decimal"/>
      <w:lvlText w:val="%1."/>
      <w:lvlJc w:val="left"/>
      <w:pPr>
        <w:tabs>
          <w:tab w:val="num" w:pos="360"/>
        </w:tabs>
        <w:ind w:left="72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1" w:tplc="F0662DF0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2" w:tplc="B0D2E798">
      <w:start w:val="1"/>
      <w:numFmt w:val="lowerRoman"/>
      <w:lvlText w:val="%3."/>
      <w:lvlJc w:val="right"/>
      <w:pPr>
        <w:tabs>
          <w:tab w:val="num" w:pos="1800"/>
        </w:tabs>
        <w:ind w:left="216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3" w:tplc="79E486CC">
      <w:start w:val="1"/>
      <w:numFmt w:val="decimal"/>
      <w:lvlText w:val="%4."/>
      <w:lvlJc w:val="left"/>
      <w:pPr>
        <w:tabs>
          <w:tab w:val="num" w:pos="2520"/>
        </w:tabs>
        <w:ind w:left="288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4" w:tplc="C63A3228">
      <w:start w:val="1"/>
      <w:numFmt w:val="lowerLetter"/>
      <w:lvlText w:val="%5."/>
      <w:lvlJc w:val="left"/>
      <w:pPr>
        <w:tabs>
          <w:tab w:val="num" w:pos="3240"/>
        </w:tabs>
        <w:ind w:left="360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5" w:tplc="AB80EA32">
      <w:start w:val="1"/>
      <w:numFmt w:val="lowerRoman"/>
      <w:lvlText w:val="%6."/>
      <w:lvlJc w:val="right"/>
      <w:pPr>
        <w:tabs>
          <w:tab w:val="num" w:pos="3960"/>
        </w:tabs>
        <w:ind w:left="432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6" w:tplc="0B925CFA">
      <w:start w:val="1"/>
      <w:numFmt w:val="decimal"/>
      <w:lvlText w:val="%7."/>
      <w:lvlJc w:val="left"/>
      <w:pPr>
        <w:tabs>
          <w:tab w:val="num" w:pos="4680"/>
        </w:tabs>
        <w:ind w:left="504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7" w:tplc="3F70136A">
      <w:start w:val="1"/>
      <w:numFmt w:val="lowerLetter"/>
      <w:lvlText w:val="%8."/>
      <w:lvlJc w:val="left"/>
      <w:pPr>
        <w:tabs>
          <w:tab w:val="num" w:pos="5400"/>
        </w:tabs>
        <w:ind w:left="5760" w:hanging="36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  <w:lvl w:ilvl="8" w:tplc="2340ADAE">
      <w:start w:val="1"/>
      <w:numFmt w:val="lowerRoman"/>
      <w:lvlText w:val="%9."/>
      <w:lvlJc w:val="right"/>
      <w:pPr>
        <w:tabs>
          <w:tab w:val="num" w:pos="6120"/>
        </w:tabs>
        <w:ind w:left="6480" w:hanging="180"/>
      </w:pPr>
      <w:rPr>
        <w:rFonts w:ascii="Verdana" w:eastAsia="Verdana" w:hAnsi="Verdana" w:cs="Verdana"/>
        <w:b w:val="0"/>
        <w:bCs w:val="0"/>
        <w:i w:val="0"/>
        <w:iCs w:val="0"/>
        <w:strike w:val="0"/>
        <w:color w:val="000000"/>
        <w:sz w:val="20"/>
        <w:szCs w:val="20"/>
        <w:u w:val="none"/>
      </w:rPr>
    </w:lvl>
  </w:abstractNum>
  <w:abstractNum w:abstractNumId="6" w15:restartNumberingAfterBreak="0">
    <w:nsid w:val="0EA75DE6"/>
    <w:multiLevelType w:val="multilevel"/>
    <w:tmpl w:val="249E2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196E4FC7"/>
    <w:multiLevelType w:val="hybridMultilevel"/>
    <w:tmpl w:val="5AAA98B2"/>
    <w:lvl w:ilvl="0" w:tplc="F62A4DE2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A64991"/>
    <w:multiLevelType w:val="multilevel"/>
    <w:tmpl w:val="4F6E9C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2B976BA1"/>
    <w:multiLevelType w:val="multilevel"/>
    <w:tmpl w:val="CEA67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680E6D"/>
    <w:multiLevelType w:val="multilevel"/>
    <w:tmpl w:val="36F4A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ED055E"/>
    <w:multiLevelType w:val="multilevel"/>
    <w:tmpl w:val="249E2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2" w15:restartNumberingAfterBreak="0">
    <w:nsid w:val="40402320"/>
    <w:multiLevelType w:val="multilevel"/>
    <w:tmpl w:val="7194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FA6273"/>
    <w:multiLevelType w:val="multilevel"/>
    <w:tmpl w:val="36663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0B0EB8"/>
    <w:multiLevelType w:val="hybridMultilevel"/>
    <w:tmpl w:val="DF403D3E"/>
    <w:lvl w:ilvl="0" w:tplc="962213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1D6F3E"/>
    <w:multiLevelType w:val="multilevel"/>
    <w:tmpl w:val="FFAC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05485C"/>
    <w:multiLevelType w:val="multilevel"/>
    <w:tmpl w:val="91E81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77C4763A"/>
    <w:multiLevelType w:val="multilevel"/>
    <w:tmpl w:val="C7825F5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15"/>
  </w:num>
  <w:num w:numId="9">
    <w:abstractNumId w:val="12"/>
  </w:num>
  <w:num w:numId="10">
    <w:abstractNumId w:val="13"/>
  </w:num>
  <w:num w:numId="11">
    <w:abstractNumId w:val="13"/>
    <w:lvlOverride w:ilvl="1">
      <w:lvl w:ilvl="1">
        <w:numFmt w:val="lowerLetter"/>
        <w:lvlText w:val="%2."/>
        <w:lvlJc w:val="left"/>
      </w:lvl>
    </w:lvlOverride>
  </w:num>
  <w:num w:numId="12">
    <w:abstractNumId w:val="13"/>
    <w:lvlOverride w:ilvl="1">
      <w:lvl w:ilvl="1">
        <w:numFmt w:val="lowerLetter"/>
        <w:lvlText w:val="%2."/>
        <w:lvlJc w:val="left"/>
      </w:lvl>
    </w:lvlOverride>
  </w:num>
  <w:num w:numId="13">
    <w:abstractNumId w:val="13"/>
    <w:lvlOverride w:ilvl="1">
      <w:lvl w:ilvl="1">
        <w:numFmt w:val="lowerLetter"/>
        <w:lvlText w:val="%2."/>
        <w:lvlJc w:val="left"/>
      </w:lvl>
    </w:lvlOverride>
  </w:num>
  <w:num w:numId="14">
    <w:abstractNumId w:val="13"/>
    <w:lvlOverride w:ilvl="1">
      <w:lvl w:ilvl="1">
        <w:numFmt w:val="lowerLetter"/>
        <w:lvlText w:val="%2."/>
        <w:lvlJc w:val="left"/>
      </w:lvl>
    </w:lvlOverride>
  </w:num>
  <w:num w:numId="15">
    <w:abstractNumId w:val="13"/>
    <w:lvlOverride w:ilvl="1">
      <w:lvl w:ilvl="1">
        <w:numFmt w:val="lowerLetter"/>
        <w:lvlText w:val="%2."/>
        <w:lvlJc w:val="left"/>
      </w:lvl>
    </w:lvlOverride>
  </w:num>
  <w:num w:numId="16">
    <w:abstractNumId w:val="10"/>
  </w:num>
  <w:num w:numId="17">
    <w:abstractNumId w:val="9"/>
  </w:num>
  <w:num w:numId="18">
    <w:abstractNumId w:val="6"/>
  </w:num>
  <w:num w:numId="19">
    <w:abstractNumId w:val="11"/>
  </w:num>
  <w:num w:numId="20">
    <w:abstractNumId w:val="8"/>
  </w:num>
  <w:num w:numId="21">
    <w:abstractNumId w:val="17"/>
  </w:num>
  <w:num w:numId="22">
    <w:abstractNumId w:val="16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B3E"/>
    <w:rsid w:val="00000BBE"/>
    <w:rsid w:val="00022DDA"/>
    <w:rsid w:val="00053368"/>
    <w:rsid w:val="001379CF"/>
    <w:rsid w:val="001B2149"/>
    <w:rsid w:val="002206B1"/>
    <w:rsid w:val="002A4F6E"/>
    <w:rsid w:val="003571AF"/>
    <w:rsid w:val="0037500A"/>
    <w:rsid w:val="00493DDB"/>
    <w:rsid w:val="00513B94"/>
    <w:rsid w:val="00522AD1"/>
    <w:rsid w:val="005C123C"/>
    <w:rsid w:val="006374F0"/>
    <w:rsid w:val="006819B3"/>
    <w:rsid w:val="006C315E"/>
    <w:rsid w:val="007125DA"/>
    <w:rsid w:val="007A5873"/>
    <w:rsid w:val="007C2B61"/>
    <w:rsid w:val="007C4123"/>
    <w:rsid w:val="00812094"/>
    <w:rsid w:val="00817006"/>
    <w:rsid w:val="008756BE"/>
    <w:rsid w:val="00964E3D"/>
    <w:rsid w:val="009F3CC5"/>
    <w:rsid w:val="00A413EC"/>
    <w:rsid w:val="00A55967"/>
    <w:rsid w:val="00A77B3E"/>
    <w:rsid w:val="00AD3F65"/>
    <w:rsid w:val="00AE475F"/>
    <w:rsid w:val="00AF4CFD"/>
    <w:rsid w:val="00B20241"/>
    <w:rsid w:val="00BC2136"/>
    <w:rsid w:val="00D13B94"/>
    <w:rsid w:val="00D87F8B"/>
    <w:rsid w:val="00E05236"/>
    <w:rsid w:val="00E22556"/>
    <w:rsid w:val="00E463D2"/>
    <w:rsid w:val="00EE2309"/>
    <w:rsid w:val="00F632F1"/>
    <w:rsid w:val="00FD2473"/>
    <w:rsid w:val="00FD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41CBDD"/>
  <w15:docId w15:val="{8211E197-3986-4450-99F5-BC733245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NZ" w:eastAsia="en-N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7F8B"/>
    <w:rPr>
      <w:rFonts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7F8B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F8B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7F8B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7F8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7F8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87F8B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F8B"/>
    <w:pPr>
      <w:spacing w:before="240" w:after="60"/>
      <w:outlineLvl w:val="6"/>
    </w:pPr>
    <w:rPr>
      <w:rFonts w:cs="Times New Roma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F8B"/>
    <w:pPr>
      <w:spacing w:before="240" w:after="60"/>
      <w:outlineLvl w:val="7"/>
    </w:pPr>
    <w:rPr>
      <w:rFonts w:cs="Times New Roman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F8B"/>
    <w:pPr>
      <w:spacing w:before="240" w:after="60"/>
      <w:outlineLvl w:val="8"/>
    </w:pPr>
    <w:rPr>
      <w:rFonts w:asciiTheme="majorHAnsi" w:eastAsiaTheme="majorEastAsia" w:hAnsiTheme="majorHAnsi" w:cs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7F8B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F8B"/>
    <w:pPr>
      <w:spacing w:after="60"/>
      <w:jc w:val="center"/>
      <w:outlineLvl w:val="1"/>
    </w:pPr>
    <w:rPr>
      <w:rFonts w:asciiTheme="majorHAnsi" w:eastAsiaTheme="majorEastAsia" w:hAnsiTheme="majorHAnsi" w:cs="Georgia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BalloonText">
    <w:name w:val="Balloon Text"/>
    <w:basedOn w:val="Normal"/>
    <w:link w:val="BalloonTextChar"/>
    <w:rsid w:val="007125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125DA"/>
    <w:rPr>
      <w:rFonts w:ascii="Tahoma" w:eastAsia="Arial" w:hAnsi="Tahoma" w:cs="Tahoma"/>
      <w:color w:val="000000"/>
      <w:sz w:val="16"/>
      <w:szCs w:val="16"/>
    </w:rPr>
  </w:style>
  <w:style w:type="character" w:styleId="Hyperlink">
    <w:name w:val="Hyperlink"/>
    <w:basedOn w:val="DefaultParagraphFont"/>
    <w:rsid w:val="007125DA"/>
    <w:rPr>
      <w:color w:val="0000FF" w:themeColor="hyperlink"/>
      <w:u w:val="single"/>
    </w:rPr>
  </w:style>
  <w:style w:type="paragraph" w:styleId="CommentText">
    <w:name w:val="annotation text"/>
    <w:basedOn w:val="Normal"/>
    <w:link w:val="CommentTextChar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rFonts w:ascii="Arial" w:eastAsia="Arial" w:hAnsi="Arial" w:cs="Arial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D87F8B"/>
    <w:rPr>
      <w:rFonts w:asciiTheme="majorHAnsi" w:eastAsiaTheme="majorEastAsia" w:hAnsiTheme="majorHAnsi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7F8B"/>
    <w:rPr>
      <w:rFonts w:asciiTheme="majorHAnsi" w:eastAsiaTheme="majorEastAsia" w:hAnsiTheme="majorHAnsi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87F8B"/>
    <w:rPr>
      <w:rFonts w:asciiTheme="majorHAnsi" w:eastAsiaTheme="majorEastAsia" w:hAnsiTheme="majorHAnsi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87F8B"/>
    <w:rPr>
      <w:rFonts w:cs="Arial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87F8B"/>
    <w:rPr>
      <w:rFonts w:cs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D87F8B"/>
    <w:rPr>
      <w:rFonts w:cs="Arial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F8B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F8B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F8B"/>
    <w:rPr>
      <w:rFonts w:asciiTheme="majorHAnsi" w:eastAsiaTheme="majorEastAsia" w:hAnsiTheme="majorHAnsi"/>
    </w:rPr>
  </w:style>
  <w:style w:type="character" w:customStyle="1" w:styleId="TitleChar">
    <w:name w:val="Title Char"/>
    <w:basedOn w:val="DefaultParagraphFont"/>
    <w:link w:val="Title"/>
    <w:uiPriority w:val="10"/>
    <w:rsid w:val="00D87F8B"/>
    <w:rPr>
      <w:rFonts w:asciiTheme="majorHAnsi" w:eastAsiaTheme="majorEastAsia" w:hAnsiTheme="majorHAnsi" w:cs="Arial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D87F8B"/>
    <w:rPr>
      <w:rFonts w:asciiTheme="majorHAnsi" w:eastAsiaTheme="majorEastAsia" w:hAnsiTheme="majorHAnsi" w:cs="Georgia"/>
      <w:sz w:val="24"/>
      <w:szCs w:val="24"/>
    </w:rPr>
  </w:style>
  <w:style w:type="character" w:styleId="Strong">
    <w:name w:val="Strong"/>
    <w:basedOn w:val="DefaultParagraphFont"/>
    <w:uiPriority w:val="22"/>
    <w:qFormat/>
    <w:rsid w:val="00D87F8B"/>
    <w:rPr>
      <w:b/>
      <w:bCs/>
    </w:rPr>
  </w:style>
  <w:style w:type="character" w:styleId="Emphasis">
    <w:name w:val="Emphasis"/>
    <w:basedOn w:val="DefaultParagraphFont"/>
    <w:uiPriority w:val="20"/>
    <w:qFormat/>
    <w:rsid w:val="00D87F8B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D87F8B"/>
    <w:rPr>
      <w:rFonts w:cs="Times New Roman"/>
      <w:szCs w:val="32"/>
    </w:rPr>
  </w:style>
  <w:style w:type="paragraph" w:styleId="ListParagraph">
    <w:name w:val="List Paragraph"/>
    <w:basedOn w:val="Normal"/>
    <w:uiPriority w:val="34"/>
    <w:qFormat/>
    <w:rsid w:val="00D87F8B"/>
    <w:pPr>
      <w:ind w:left="720"/>
      <w:contextualSpacing/>
    </w:pPr>
    <w:rPr>
      <w:rFonts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D87F8B"/>
    <w:rPr>
      <w:rFonts w:cs="Times New Roman"/>
      <w:i/>
    </w:rPr>
  </w:style>
  <w:style w:type="character" w:customStyle="1" w:styleId="QuoteChar">
    <w:name w:val="Quote Char"/>
    <w:basedOn w:val="DefaultParagraphFont"/>
    <w:link w:val="Quote"/>
    <w:uiPriority w:val="29"/>
    <w:rsid w:val="00D87F8B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F8B"/>
    <w:pPr>
      <w:ind w:left="720" w:right="720"/>
    </w:pPr>
    <w:rPr>
      <w:rFonts w:cs="Times New Roman"/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F8B"/>
    <w:rPr>
      <w:b/>
      <w:i/>
      <w:sz w:val="24"/>
    </w:rPr>
  </w:style>
  <w:style w:type="character" w:styleId="SubtleEmphasis">
    <w:name w:val="Subtle Emphasis"/>
    <w:uiPriority w:val="19"/>
    <w:qFormat/>
    <w:rsid w:val="00D87F8B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D87F8B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87F8B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87F8B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87F8B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7F8B"/>
    <w:pPr>
      <w:outlineLvl w:val="9"/>
    </w:pPr>
    <w:rPr>
      <w:rFonts w:cs="Times New Roman"/>
    </w:rPr>
  </w:style>
  <w:style w:type="table" w:styleId="TableGrid">
    <w:name w:val="Table Grid"/>
    <w:basedOn w:val="TableNormal"/>
    <w:uiPriority w:val="59"/>
    <w:rsid w:val="00812094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5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Gottschalk</dc:creator>
  <cp:keywords/>
  <cp:lastModifiedBy>Jennifer Gottschalk</cp:lastModifiedBy>
  <cp:revision>3</cp:revision>
  <cp:lastPrinted>2016-03-28T23:38:00Z</cp:lastPrinted>
  <dcterms:created xsi:type="dcterms:W3CDTF">2018-09-24T01:11:00Z</dcterms:created>
  <dcterms:modified xsi:type="dcterms:W3CDTF">2018-09-24T01:24:00Z</dcterms:modified>
</cp:coreProperties>
</file>